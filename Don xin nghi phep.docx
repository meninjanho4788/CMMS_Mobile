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6734" w14:textId="14EF5536" w:rsidR="005A5A1B" w:rsidRPr="00776D8E" w:rsidRDefault="00D60665" w:rsidP="009537E9">
      <w:pPr>
        <w:ind w:firstLine="720"/>
        <w:jc w:val="center"/>
        <w:rPr>
          <w:sz w:val="26"/>
          <w:szCs w:val="26"/>
        </w:rPr>
      </w:pPr>
      <w:r>
        <w:rPr>
          <w:noProof/>
          <w:lang w:val="en-AU"/>
        </w:rPr>
        <w:drawing>
          <wp:anchor distT="0" distB="0" distL="114300" distR="114300" simplePos="0" relativeHeight="251673088" behindDoc="0" locked="0" layoutInCell="1" allowOverlap="1" wp14:anchorId="207FDD61" wp14:editId="4F267F01">
            <wp:simplePos x="0" y="0"/>
            <wp:positionH relativeFrom="column">
              <wp:posOffset>350520</wp:posOffset>
            </wp:positionH>
            <wp:positionV relativeFrom="paragraph">
              <wp:posOffset>-182880</wp:posOffset>
            </wp:positionV>
            <wp:extent cx="876300" cy="625929"/>
            <wp:effectExtent l="0" t="0" r="0" b="0"/>
            <wp:wrapNone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ias - ne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5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1B" w:rsidRPr="00776D8E">
        <w:rPr>
          <w:sz w:val="26"/>
          <w:szCs w:val="26"/>
          <w:lang w:val="vi-VN"/>
        </w:rPr>
        <w:t>CÔNG TY TNHH ĐIỆN TỰ ĐỘNG THUẬN NHẬT</w:t>
      </w:r>
    </w:p>
    <w:p w14:paraId="60F1F92D" w14:textId="2AE85BC2" w:rsidR="00B86218" w:rsidRPr="00776D8E" w:rsidRDefault="005A5A1B" w:rsidP="0081045E">
      <w:pPr>
        <w:tabs>
          <w:tab w:val="left" w:pos="1995"/>
          <w:tab w:val="left" w:pos="5040"/>
        </w:tabs>
        <w:spacing w:before="120"/>
        <w:ind w:right="-340"/>
        <w:rPr>
          <w:rFonts w:ascii="Arial" w:hAnsi="Arial" w:cs="Arial"/>
          <w:sz w:val="18"/>
          <w:szCs w:val="18"/>
          <w:lang w:val="en-AU"/>
        </w:rPr>
      </w:pPr>
      <w:r>
        <w:t xml:space="preserve">                                </w:t>
      </w:r>
      <w:r w:rsidR="00F4265B">
        <w:t xml:space="preserve">        </w:t>
      </w:r>
      <w:r w:rsidRPr="00776D8E">
        <w:rPr>
          <w:sz w:val="18"/>
          <w:szCs w:val="18"/>
        </w:rPr>
        <w:t>Một phần CN 14, Ô số 1, giáp đường D1 + N3, KCN Sóng Thần 3, P. Phú Tân, TP. Thủ Dầu Một, Bình Dương</w:t>
      </w:r>
      <w:r w:rsidR="0069321E" w:rsidRPr="00776D8E">
        <w:rPr>
          <w:sz w:val="18"/>
          <w:szCs w:val="18"/>
          <w:lang w:val="en-AU"/>
        </w:rPr>
        <w:t xml:space="preserve">  </w:t>
      </w:r>
      <w:r w:rsidR="00B86218" w:rsidRPr="00776D8E">
        <w:rPr>
          <w:sz w:val="18"/>
          <w:szCs w:val="18"/>
          <w:lang w:val="en-AU"/>
        </w:rPr>
        <w:t xml:space="preserve"> </w:t>
      </w:r>
      <w:r w:rsidRPr="00776D8E">
        <w:rPr>
          <w:sz w:val="18"/>
          <w:szCs w:val="18"/>
          <w:lang w:val="en-AU"/>
        </w:rPr>
        <w:t xml:space="preserve">                                                            </w:t>
      </w:r>
    </w:p>
    <w:p w14:paraId="3DF11188" w14:textId="3E86A43C" w:rsidR="00B86218" w:rsidRPr="00213CDE" w:rsidRDefault="00353CAC" w:rsidP="00885008">
      <w:pPr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 w14:anchorId="642AB4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-34.05pt;margin-top:5.1pt;width:599.25pt;height:0;z-index:251666944" o:connectortype="straight"/>
        </w:pict>
      </w:r>
      <w:r>
        <w:rPr>
          <w:b/>
          <w:noProof/>
          <w:sz w:val="16"/>
          <w:szCs w:val="16"/>
        </w:rPr>
        <w:pict w14:anchorId="556406B5">
          <v:shape id="_x0000_s2068" type="#_x0000_t32" style="position:absolute;left:0;text-align:left;margin-left:-31.05pt;margin-top:3.6pt;width:599.25pt;height:0;z-index:251665920" o:connectortype="straight"/>
        </w:pict>
      </w:r>
    </w:p>
    <w:p w14:paraId="643A749B" w14:textId="7D0EFA35" w:rsidR="005A5A1B" w:rsidRPr="005A5A1B" w:rsidRDefault="005A5A1B" w:rsidP="00885008">
      <w:pPr>
        <w:jc w:val="center"/>
        <w:rPr>
          <w:b/>
        </w:rPr>
      </w:pPr>
    </w:p>
    <w:p w14:paraId="31985539" w14:textId="17868CAD" w:rsidR="00B86218" w:rsidRPr="0081045E" w:rsidRDefault="00B86218" w:rsidP="00885008">
      <w:pPr>
        <w:jc w:val="center"/>
        <w:rPr>
          <w:b/>
          <w:sz w:val="40"/>
          <w:szCs w:val="40"/>
        </w:rPr>
      </w:pPr>
      <w:r w:rsidRPr="0081045E">
        <w:rPr>
          <w:b/>
          <w:sz w:val="40"/>
          <w:szCs w:val="40"/>
        </w:rPr>
        <w:t xml:space="preserve">ĐƠN XIN NGHỈ PHÉP </w:t>
      </w:r>
    </w:p>
    <w:p w14:paraId="3C0A294C" w14:textId="278D7C34" w:rsidR="00B86218" w:rsidRPr="0081045E" w:rsidRDefault="00B86218" w:rsidP="00885008">
      <w:pPr>
        <w:tabs>
          <w:tab w:val="left" w:pos="5760"/>
          <w:tab w:val="left" w:pos="6180"/>
        </w:tabs>
      </w:pPr>
    </w:p>
    <w:p w14:paraId="6CDF2E49" w14:textId="24BC25A9" w:rsidR="00B86218" w:rsidRPr="0081045E" w:rsidRDefault="00B86218" w:rsidP="006A0CC7">
      <w:pPr>
        <w:spacing w:line="360" w:lineRule="auto"/>
        <w:ind w:left="720" w:firstLine="720"/>
        <w:rPr>
          <w:b/>
          <w:sz w:val="26"/>
          <w:szCs w:val="26"/>
        </w:rPr>
      </w:pPr>
      <w:r w:rsidRPr="0081045E">
        <w:rPr>
          <w:b/>
          <w:i/>
          <w:sz w:val="26"/>
          <w:szCs w:val="26"/>
          <w:u w:val="single"/>
        </w:rPr>
        <w:t>Kính gửi</w:t>
      </w:r>
      <w:r w:rsidRPr="0081045E">
        <w:rPr>
          <w:b/>
          <w:sz w:val="26"/>
          <w:szCs w:val="26"/>
        </w:rPr>
        <w:t>:  -</w:t>
      </w:r>
      <w:r w:rsidR="0017722F">
        <w:rPr>
          <w:b/>
          <w:sz w:val="26"/>
          <w:szCs w:val="26"/>
        </w:rPr>
        <w:t xml:space="preserve"> </w:t>
      </w:r>
      <w:r w:rsidRPr="0081045E">
        <w:rPr>
          <w:b/>
          <w:sz w:val="26"/>
          <w:szCs w:val="26"/>
        </w:rPr>
        <w:t>Ban</w:t>
      </w:r>
      <w:r>
        <w:rPr>
          <w:b/>
          <w:sz w:val="26"/>
          <w:szCs w:val="26"/>
        </w:rPr>
        <w:t xml:space="preserve"> </w:t>
      </w:r>
      <w:r w:rsidRPr="0081045E">
        <w:rPr>
          <w:b/>
          <w:sz w:val="26"/>
          <w:szCs w:val="26"/>
        </w:rPr>
        <w:t>Giám Đốc Công ty.</w:t>
      </w:r>
    </w:p>
    <w:p w14:paraId="48FF9304" w14:textId="215C54F1" w:rsidR="00B86218" w:rsidRPr="0081045E" w:rsidRDefault="00B86218" w:rsidP="00885008">
      <w:pPr>
        <w:tabs>
          <w:tab w:val="left" w:pos="1860"/>
        </w:tabs>
        <w:ind w:firstLine="720"/>
        <w:rPr>
          <w:b/>
          <w:sz w:val="26"/>
          <w:szCs w:val="26"/>
        </w:rPr>
      </w:pPr>
      <w:r w:rsidRPr="0081045E">
        <w:rPr>
          <w:b/>
          <w:sz w:val="26"/>
          <w:szCs w:val="26"/>
        </w:rPr>
        <w:tab/>
        <w:t xml:space="preserve">      </w:t>
      </w:r>
      <w:r w:rsidR="0017722F">
        <w:rPr>
          <w:b/>
          <w:sz w:val="26"/>
          <w:szCs w:val="26"/>
        </w:rPr>
        <w:t xml:space="preserve">   </w:t>
      </w:r>
      <w:r w:rsidRPr="0081045E">
        <w:rPr>
          <w:b/>
          <w:sz w:val="26"/>
          <w:szCs w:val="26"/>
        </w:rPr>
        <w:t xml:space="preserve">  - Phòng Nhân sự và Trưởng bộ phận.</w:t>
      </w:r>
    </w:p>
    <w:p w14:paraId="0FB7DAE5" w14:textId="3C5BF195" w:rsidR="00B86218" w:rsidRPr="0081045E" w:rsidRDefault="00B86218" w:rsidP="00885008">
      <w:pPr>
        <w:rPr>
          <w:b/>
          <w:sz w:val="28"/>
          <w:szCs w:val="28"/>
        </w:rPr>
      </w:pPr>
    </w:p>
    <w:p w14:paraId="1B553FE3" w14:textId="46C3E80B" w:rsidR="00B86218" w:rsidRPr="0081045E" w:rsidRDefault="00B86218" w:rsidP="000E314E">
      <w:pPr>
        <w:tabs>
          <w:tab w:val="left" w:pos="4125"/>
          <w:tab w:val="left" w:pos="5028"/>
          <w:tab w:val="left" w:pos="5328"/>
          <w:tab w:val="left" w:leader="dot" w:pos="6480"/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Tôi tên:</w:t>
      </w:r>
      <w:r w:rsidR="007D2E60">
        <w:rPr>
          <w:sz w:val="24"/>
          <w:szCs w:val="24"/>
        </w:rPr>
        <w:t xml:space="preserve"> </w:t>
      </w:r>
      <w:r w:rsidR="000E314E">
        <w:rPr>
          <w:sz w:val="24"/>
          <w:szCs w:val="24"/>
        </w:rPr>
        <w:t>Đặng Xu</w:t>
      </w:r>
      <w:r w:rsidR="000A3FBE">
        <w:rPr>
          <w:sz w:val="24"/>
          <w:szCs w:val="24"/>
        </w:rPr>
        <w:t>â</w:t>
      </w:r>
      <w:r w:rsidR="000E314E">
        <w:rPr>
          <w:sz w:val="24"/>
          <w:szCs w:val="24"/>
        </w:rPr>
        <w:t xml:space="preserve">n Tính  </w:t>
      </w:r>
      <w:r w:rsidR="00863116">
        <w:rPr>
          <w:sz w:val="24"/>
          <w:szCs w:val="24"/>
        </w:rPr>
        <w:t xml:space="preserve">     </w:t>
      </w:r>
      <w:r w:rsidR="007D2E60">
        <w:rPr>
          <w:sz w:val="24"/>
          <w:szCs w:val="24"/>
        </w:rPr>
        <w:t>MSNV:</w:t>
      </w:r>
      <w:r w:rsidR="000E314E">
        <w:rPr>
          <w:sz w:val="24"/>
          <w:szCs w:val="24"/>
        </w:rPr>
        <w:t xml:space="preserve"> 0985  </w:t>
      </w:r>
      <w:r w:rsidR="00863116">
        <w:rPr>
          <w:sz w:val="24"/>
          <w:szCs w:val="24"/>
        </w:rPr>
        <w:t xml:space="preserve">         </w:t>
      </w:r>
      <w:r>
        <w:rPr>
          <w:sz w:val="24"/>
          <w:szCs w:val="24"/>
        </w:rPr>
        <w:t>Bộ phận:</w:t>
      </w:r>
      <w:r w:rsidR="000E314E">
        <w:rPr>
          <w:sz w:val="24"/>
          <w:szCs w:val="24"/>
        </w:rPr>
        <w:t xml:space="preserve"> IT</w:t>
      </w:r>
    </w:p>
    <w:p w14:paraId="30809FE3" w14:textId="6B56BC7A" w:rsidR="00B86218" w:rsidRPr="0081045E" w:rsidRDefault="00706067" w:rsidP="00E27C63">
      <w:pPr>
        <w:tabs>
          <w:tab w:val="left" w:leader="dot" w:pos="4320"/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Chức vụ</w:t>
      </w:r>
      <w:r w:rsidR="000E314E">
        <w:rPr>
          <w:sz w:val="24"/>
          <w:szCs w:val="24"/>
        </w:rPr>
        <w:t>: nhân viên</w:t>
      </w:r>
    </w:p>
    <w:p w14:paraId="518298B0" w14:textId="0FD8C1B9" w:rsidR="00B86218" w:rsidRPr="0081045E" w:rsidRDefault="00B86218" w:rsidP="00E27C63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>Điện thoại liên lạc:</w:t>
      </w:r>
      <w:r w:rsidR="000E314E">
        <w:rPr>
          <w:sz w:val="24"/>
          <w:szCs w:val="24"/>
        </w:rPr>
        <w:t xml:space="preserve"> 0399643648</w:t>
      </w:r>
    </w:p>
    <w:p w14:paraId="1A286DE2" w14:textId="08E557E3" w:rsidR="002943CA" w:rsidRPr="00025EB7" w:rsidRDefault="00353CAC" w:rsidP="00E27C63">
      <w:pPr>
        <w:tabs>
          <w:tab w:val="left" w:leader="dot" w:pos="5760"/>
        </w:tabs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pict w14:anchorId="14A7E67D">
          <v:rect id="_x0000_s2071" style="position:absolute;left:0;text-align:left;margin-left:158.7pt;margin-top:40.2pt;width:22.5pt;height:15pt;z-index:251675136"/>
        </w:pict>
      </w:r>
      <w:r w:rsidR="002943CA" w:rsidRPr="00025EB7">
        <w:rPr>
          <w:sz w:val="24"/>
          <w:szCs w:val="24"/>
        </w:rPr>
        <w:t xml:space="preserve">Kính trình Ban Giám đốc Công ty, phòng Nhân sự và Trưởng bộ phận xem xét và giải quyết cho tôi nghỉ theo nguyện vọng </w:t>
      </w:r>
      <w:r w:rsidR="00CC7D16" w:rsidRPr="00025EB7">
        <w:rPr>
          <w:sz w:val="24"/>
          <w:szCs w:val="24"/>
        </w:rPr>
        <w:t>như sau:</w:t>
      </w:r>
    </w:p>
    <w:p w14:paraId="1C0C37B1" w14:textId="76C0C7DA" w:rsidR="00B86218" w:rsidRPr="00025EB7" w:rsidRDefault="00353CAC" w:rsidP="00D12512">
      <w:pPr>
        <w:tabs>
          <w:tab w:val="left" w:leader="dot" w:pos="5760"/>
        </w:tabs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14A7E67D">
          <v:rect id="_x0000_s2072" style="position:absolute;left:0;text-align:left;margin-left:146.7pt;margin-top:19.8pt;width:24pt;height:15pt;z-index:251676160"/>
        </w:pict>
      </w:r>
      <w:r w:rsidR="00B86218" w:rsidRPr="00025EB7">
        <w:rPr>
          <w:sz w:val="24"/>
          <w:szCs w:val="24"/>
        </w:rPr>
        <w:t>Thời gian xin nghỉ phép:</w:t>
      </w:r>
      <w:r w:rsidR="00D12512">
        <w:rPr>
          <w:sz w:val="24"/>
          <w:szCs w:val="24"/>
        </w:rPr>
        <w:t xml:space="preserve">     </w:t>
      </w:r>
      <w:r w:rsidR="007758C3" w:rsidRPr="00025EB7">
        <w:rPr>
          <w:sz w:val="24"/>
          <w:szCs w:val="24"/>
        </w:rPr>
        <w:t xml:space="preserve"> </w:t>
      </w:r>
      <w:r w:rsidR="00C65C05">
        <w:rPr>
          <w:sz w:val="24"/>
          <w:szCs w:val="24"/>
        </w:rPr>
        <w:t xml:space="preserve"> </w:t>
      </w:r>
      <w:r w:rsidR="00D12512">
        <w:rPr>
          <w:sz w:val="24"/>
          <w:szCs w:val="24"/>
        </w:rPr>
        <w:t xml:space="preserve"> </w:t>
      </w:r>
      <w:r w:rsidR="00C65C05">
        <w:rPr>
          <w:sz w:val="24"/>
          <w:szCs w:val="24"/>
        </w:rPr>
        <w:t xml:space="preserve">  </w:t>
      </w:r>
      <w:r w:rsidR="007758C3" w:rsidRPr="00025EB7">
        <w:rPr>
          <w:sz w:val="24"/>
          <w:szCs w:val="24"/>
        </w:rPr>
        <w:t>ngày</w:t>
      </w:r>
    </w:p>
    <w:p w14:paraId="1BC14ACF" w14:textId="37A8E2CD" w:rsidR="007758C3" w:rsidRPr="00025EB7" w:rsidRDefault="007758C3" w:rsidP="00E27C63">
      <w:pPr>
        <w:tabs>
          <w:tab w:val="left" w:leader="dot" w:pos="5760"/>
        </w:tabs>
        <w:spacing w:line="360" w:lineRule="auto"/>
        <w:ind w:firstLine="720"/>
        <w:jc w:val="both"/>
        <w:rPr>
          <w:sz w:val="24"/>
          <w:szCs w:val="24"/>
        </w:rPr>
      </w:pPr>
      <w:r w:rsidRPr="00025EB7">
        <w:rPr>
          <w:sz w:val="24"/>
          <w:szCs w:val="24"/>
        </w:rPr>
        <w:t>Số ngày trừ phép năm:</w:t>
      </w:r>
      <w:r w:rsidR="0040468A">
        <w:rPr>
          <w:sz w:val="24"/>
          <w:szCs w:val="24"/>
        </w:rPr>
        <w:t xml:space="preserve">  </w:t>
      </w:r>
      <w:r w:rsidRPr="00025EB7">
        <w:rPr>
          <w:sz w:val="24"/>
          <w:szCs w:val="24"/>
        </w:rPr>
        <w:t xml:space="preserve"> </w:t>
      </w:r>
      <w:r w:rsidR="00B22671">
        <w:rPr>
          <w:sz w:val="24"/>
          <w:szCs w:val="24"/>
        </w:rPr>
        <w:t xml:space="preserve"> </w:t>
      </w:r>
      <w:r w:rsidR="00D12512">
        <w:rPr>
          <w:sz w:val="24"/>
          <w:szCs w:val="24"/>
        </w:rPr>
        <w:t xml:space="preserve">   </w:t>
      </w:r>
      <w:r w:rsidRPr="00025EB7">
        <w:rPr>
          <w:sz w:val="24"/>
          <w:szCs w:val="24"/>
        </w:rPr>
        <w:t xml:space="preserve">  </w:t>
      </w:r>
      <w:r w:rsidR="00474A8C">
        <w:rPr>
          <w:sz w:val="24"/>
          <w:szCs w:val="24"/>
        </w:rPr>
        <w:t xml:space="preserve"> </w:t>
      </w:r>
      <w:r w:rsidRPr="00025EB7">
        <w:rPr>
          <w:sz w:val="24"/>
          <w:szCs w:val="24"/>
        </w:rPr>
        <w:t>ngày</w:t>
      </w:r>
    </w:p>
    <w:p w14:paraId="615FA1F1" w14:textId="621BFAA0" w:rsidR="00B86218" w:rsidRPr="0081045E" w:rsidRDefault="00B86218" w:rsidP="00E27C63">
      <w:pPr>
        <w:tabs>
          <w:tab w:val="left" w:leader="dot" w:pos="1980"/>
          <w:tab w:val="left" w:leader="dot" w:pos="2700"/>
          <w:tab w:val="left" w:leader="dot" w:pos="3780"/>
          <w:tab w:val="left" w:leader="dot" w:pos="4320"/>
          <w:tab w:val="left" w:leader="dot" w:pos="5940"/>
          <w:tab w:val="left" w:leader="dot" w:pos="6840"/>
          <w:tab w:val="left" w:leader="dot" w:pos="8280"/>
          <w:tab w:val="left" w:leader="dot" w:pos="9180"/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Kể từ </w:t>
      </w:r>
      <w:r w:rsidR="00D12512">
        <w:rPr>
          <w:sz w:val="24"/>
          <w:szCs w:val="24"/>
        </w:rPr>
        <w:t>…..</w:t>
      </w:r>
      <w:r w:rsidR="000E314E">
        <w:rPr>
          <w:sz w:val="24"/>
          <w:szCs w:val="24"/>
        </w:rPr>
        <w:t xml:space="preserve"> </w:t>
      </w:r>
      <w:r w:rsidR="00A6056D">
        <w:rPr>
          <w:sz w:val="24"/>
          <w:szCs w:val="24"/>
        </w:rPr>
        <w:t>giờ</w:t>
      </w:r>
      <w:r w:rsidR="000E314E">
        <w:rPr>
          <w:sz w:val="24"/>
          <w:szCs w:val="24"/>
        </w:rPr>
        <w:t xml:space="preserve"> </w:t>
      </w:r>
      <w:r w:rsidR="00D12512">
        <w:rPr>
          <w:sz w:val="24"/>
          <w:szCs w:val="24"/>
        </w:rPr>
        <w:t>…..</w:t>
      </w:r>
      <w:r w:rsidR="000E314E">
        <w:rPr>
          <w:sz w:val="24"/>
          <w:szCs w:val="24"/>
        </w:rPr>
        <w:t xml:space="preserve"> </w:t>
      </w:r>
      <w:r>
        <w:rPr>
          <w:sz w:val="24"/>
          <w:szCs w:val="24"/>
        </w:rPr>
        <w:t>ngày</w:t>
      </w:r>
      <w:r w:rsidR="000E314E">
        <w:rPr>
          <w:sz w:val="24"/>
          <w:szCs w:val="24"/>
        </w:rPr>
        <w:t xml:space="preserve"> </w:t>
      </w:r>
      <w:r w:rsidR="00D12512">
        <w:rPr>
          <w:sz w:val="24"/>
          <w:szCs w:val="24"/>
        </w:rPr>
        <w:t>.….</w:t>
      </w:r>
      <w:r>
        <w:rPr>
          <w:sz w:val="24"/>
          <w:szCs w:val="24"/>
        </w:rPr>
        <w:t>/</w:t>
      </w:r>
      <w:r w:rsidR="00D12512">
        <w:rPr>
          <w:sz w:val="24"/>
          <w:szCs w:val="24"/>
        </w:rPr>
        <w:t>…..</w:t>
      </w:r>
      <w:r>
        <w:rPr>
          <w:sz w:val="24"/>
          <w:szCs w:val="24"/>
        </w:rPr>
        <w:t>/</w:t>
      </w:r>
      <w:r w:rsidR="000D7C13">
        <w:rPr>
          <w:sz w:val="24"/>
          <w:szCs w:val="24"/>
        </w:rPr>
        <w:t>202…</w:t>
      </w:r>
      <w:r w:rsidR="000E3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đến </w:t>
      </w:r>
      <w:r w:rsidR="00D12512">
        <w:rPr>
          <w:sz w:val="24"/>
          <w:szCs w:val="24"/>
        </w:rPr>
        <w:t xml:space="preserve">….. </w:t>
      </w:r>
      <w:r w:rsidR="00A6056D">
        <w:rPr>
          <w:sz w:val="24"/>
          <w:szCs w:val="24"/>
        </w:rPr>
        <w:t xml:space="preserve">giờ </w:t>
      </w:r>
      <w:r w:rsidR="00D12512">
        <w:rPr>
          <w:sz w:val="24"/>
          <w:szCs w:val="24"/>
        </w:rPr>
        <w:t>…..</w:t>
      </w:r>
      <w:r w:rsidR="000E314E">
        <w:rPr>
          <w:sz w:val="24"/>
          <w:szCs w:val="24"/>
        </w:rPr>
        <w:t xml:space="preserve"> </w:t>
      </w:r>
      <w:r>
        <w:rPr>
          <w:sz w:val="24"/>
          <w:szCs w:val="24"/>
        </w:rPr>
        <w:t>ngày</w:t>
      </w:r>
      <w:r w:rsidR="00D270F0">
        <w:rPr>
          <w:sz w:val="24"/>
          <w:szCs w:val="24"/>
        </w:rPr>
        <w:t xml:space="preserve"> </w:t>
      </w:r>
      <w:r w:rsidR="00D12512">
        <w:rPr>
          <w:sz w:val="24"/>
          <w:szCs w:val="24"/>
        </w:rPr>
        <w:t>…..</w:t>
      </w:r>
      <w:r w:rsidR="009E5D4B">
        <w:rPr>
          <w:sz w:val="24"/>
          <w:szCs w:val="24"/>
        </w:rPr>
        <w:t>/</w:t>
      </w:r>
      <w:r w:rsidR="00D12512">
        <w:rPr>
          <w:sz w:val="24"/>
          <w:szCs w:val="24"/>
        </w:rPr>
        <w:t>…..</w:t>
      </w:r>
      <w:r w:rsidR="009E5D4B">
        <w:rPr>
          <w:sz w:val="24"/>
          <w:szCs w:val="24"/>
        </w:rPr>
        <w:t>/</w:t>
      </w:r>
      <w:r w:rsidR="000D7C13">
        <w:rPr>
          <w:sz w:val="24"/>
          <w:szCs w:val="24"/>
        </w:rPr>
        <w:t>202..</w:t>
      </w:r>
      <w:r w:rsidR="00D12512">
        <w:rPr>
          <w:sz w:val="24"/>
          <w:szCs w:val="24"/>
        </w:rPr>
        <w:t>.</w:t>
      </w:r>
    </w:p>
    <w:p w14:paraId="26E39FF5" w14:textId="77777777" w:rsidR="009537E9" w:rsidRPr="0081045E" w:rsidRDefault="00B86218" w:rsidP="009537E9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>Lý do xin nghỉ:</w:t>
      </w:r>
      <w:r w:rsidR="000E314E">
        <w:rPr>
          <w:sz w:val="24"/>
          <w:szCs w:val="24"/>
        </w:rPr>
        <w:t xml:space="preserve"> </w:t>
      </w:r>
      <w:r w:rsidR="009537E9" w:rsidRPr="0081045E">
        <w:rPr>
          <w:sz w:val="24"/>
          <w:szCs w:val="24"/>
        </w:rPr>
        <w:tab/>
      </w:r>
      <w:r w:rsidR="009537E9">
        <w:rPr>
          <w:sz w:val="24"/>
          <w:szCs w:val="24"/>
        </w:rPr>
        <w:t>……...</w:t>
      </w:r>
    </w:p>
    <w:p w14:paraId="6FD7D719" w14:textId="2F42C6A6" w:rsidR="00B86218" w:rsidRPr="0081045E" w:rsidRDefault="009537E9" w:rsidP="009537E9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ab/>
      </w:r>
      <w:r>
        <w:rPr>
          <w:sz w:val="24"/>
          <w:szCs w:val="24"/>
        </w:rPr>
        <w:t>……...</w:t>
      </w:r>
    </w:p>
    <w:p w14:paraId="4663CCA6" w14:textId="77777777" w:rsidR="00B86218" w:rsidRPr="0081045E" w:rsidRDefault="00B86218" w:rsidP="00E27C63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>Công việc cần bàn giao:</w:t>
      </w:r>
      <w:r w:rsidRPr="0081045E">
        <w:rPr>
          <w:sz w:val="24"/>
          <w:szCs w:val="24"/>
        </w:rPr>
        <w:tab/>
      </w:r>
      <w:r w:rsidR="00350AED">
        <w:rPr>
          <w:sz w:val="24"/>
          <w:szCs w:val="24"/>
        </w:rPr>
        <w:t>……...</w:t>
      </w:r>
    </w:p>
    <w:p w14:paraId="7DAECBCD" w14:textId="77777777" w:rsidR="00B86218" w:rsidRPr="0081045E" w:rsidRDefault="00B86218" w:rsidP="00E27C63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ab/>
      </w:r>
      <w:r w:rsidR="00350AED">
        <w:rPr>
          <w:sz w:val="24"/>
          <w:szCs w:val="24"/>
        </w:rPr>
        <w:t>……...</w:t>
      </w:r>
    </w:p>
    <w:p w14:paraId="35CD6CF6" w14:textId="77777777" w:rsidR="00B86218" w:rsidRPr="0081045E" w:rsidRDefault="00B86218" w:rsidP="00E27C63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>Người bàn giao:</w:t>
      </w:r>
      <w:r w:rsidRPr="0081045E">
        <w:rPr>
          <w:sz w:val="24"/>
          <w:szCs w:val="24"/>
        </w:rPr>
        <w:tab/>
      </w:r>
      <w:r w:rsidR="00350AED">
        <w:rPr>
          <w:sz w:val="24"/>
          <w:szCs w:val="24"/>
        </w:rPr>
        <w:t>……...</w:t>
      </w:r>
    </w:p>
    <w:p w14:paraId="24D9EC04" w14:textId="77777777" w:rsidR="00B86218" w:rsidRPr="0081045E" w:rsidRDefault="00B86218" w:rsidP="00E27C63">
      <w:pPr>
        <w:tabs>
          <w:tab w:val="left" w:leader="dot" w:pos="10080"/>
        </w:tabs>
        <w:spacing w:line="360" w:lineRule="auto"/>
        <w:ind w:firstLine="720"/>
        <w:jc w:val="both"/>
        <w:rPr>
          <w:sz w:val="24"/>
          <w:szCs w:val="24"/>
        </w:rPr>
      </w:pPr>
      <w:r w:rsidRPr="0081045E">
        <w:rPr>
          <w:sz w:val="24"/>
          <w:szCs w:val="24"/>
        </w:rPr>
        <w:t>Bộ phận:</w:t>
      </w:r>
      <w:r w:rsidRPr="0081045E">
        <w:rPr>
          <w:sz w:val="24"/>
          <w:szCs w:val="24"/>
        </w:rPr>
        <w:tab/>
      </w:r>
      <w:r w:rsidR="00350AED">
        <w:rPr>
          <w:sz w:val="24"/>
          <w:szCs w:val="24"/>
        </w:rPr>
        <w:t>……...</w:t>
      </w:r>
    </w:p>
    <w:p w14:paraId="57401657" w14:textId="0DF7C548" w:rsidR="007758C3" w:rsidRPr="00AC43D5" w:rsidRDefault="007758C3" w:rsidP="00E27C63">
      <w:pPr>
        <w:tabs>
          <w:tab w:val="left" w:leader="dot" w:pos="2880"/>
          <w:tab w:val="left" w:leader="dot" w:pos="3960"/>
          <w:tab w:val="left" w:leader="dot" w:pos="7560"/>
        </w:tabs>
        <w:spacing w:line="360" w:lineRule="auto"/>
        <w:ind w:left="720"/>
        <w:jc w:val="both"/>
        <w:rPr>
          <w:sz w:val="24"/>
          <w:szCs w:val="24"/>
        </w:rPr>
      </w:pPr>
      <w:r w:rsidRPr="00DE10EA">
        <w:rPr>
          <w:sz w:val="24"/>
          <w:szCs w:val="24"/>
        </w:rPr>
        <w:t xml:space="preserve">Tôi xin đảm bảo sẽ nghỉ theo đúng số ngày </w:t>
      </w:r>
      <w:r w:rsidRPr="00AC43D5">
        <w:rPr>
          <w:sz w:val="24"/>
          <w:szCs w:val="24"/>
        </w:rPr>
        <w:t>xin phép; đồng thời, bàn giao công việc và tiếp nhận lại công việc đầy đủ trước và sau khi nghỉ phép.</w:t>
      </w:r>
    </w:p>
    <w:p w14:paraId="50A5ECFC" w14:textId="77777777" w:rsidR="00B86218" w:rsidRPr="00AC43D5" w:rsidRDefault="00B86218" w:rsidP="00E27C63">
      <w:pPr>
        <w:tabs>
          <w:tab w:val="left" w:leader="dot" w:pos="2880"/>
          <w:tab w:val="left" w:leader="dot" w:pos="3960"/>
          <w:tab w:val="left" w:leader="dot" w:pos="7560"/>
        </w:tabs>
        <w:spacing w:line="360" w:lineRule="auto"/>
        <w:ind w:left="720"/>
        <w:jc w:val="both"/>
        <w:rPr>
          <w:sz w:val="24"/>
          <w:szCs w:val="24"/>
        </w:rPr>
      </w:pPr>
      <w:r w:rsidRPr="00AC43D5">
        <w:rPr>
          <w:sz w:val="24"/>
          <w:szCs w:val="24"/>
        </w:rPr>
        <w:t>Tôi xin chân thành cám ơn và kính mong xem xét chấp thuận.</w:t>
      </w:r>
    </w:p>
    <w:p w14:paraId="0881502C" w14:textId="77777777" w:rsidR="00B86218" w:rsidRDefault="00B86218" w:rsidP="00E27C63">
      <w:pPr>
        <w:spacing w:line="360" w:lineRule="auto"/>
        <w:ind w:left="900" w:hanging="270"/>
        <w:jc w:val="both"/>
        <w:rPr>
          <w:i/>
          <w:sz w:val="24"/>
          <w:szCs w:val="24"/>
        </w:rPr>
      </w:pPr>
      <w:r w:rsidRPr="00AC43D5">
        <w:rPr>
          <w:b/>
          <w:i/>
          <w:sz w:val="24"/>
          <w:szCs w:val="24"/>
        </w:rPr>
        <w:t xml:space="preserve"> </w:t>
      </w:r>
      <w:r w:rsidRPr="00AC43D5">
        <w:rPr>
          <w:b/>
          <w:sz w:val="24"/>
          <w:szCs w:val="24"/>
        </w:rPr>
        <w:t xml:space="preserve">* </w:t>
      </w:r>
      <w:r w:rsidRPr="00AC43D5">
        <w:rPr>
          <w:b/>
          <w:sz w:val="24"/>
          <w:szCs w:val="24"/>
          <w:u w:val="single"/>
        </w:rPr>
        <w:t>Lưu ý</w:t>
      </w:r>
      <w:r w:rsidRPr="00AC43D5">
        <w:rPr>
          <w:b/>
          <w:sz w:val="24"/>
          <w:szCs w:val="24"/>
        </w:rPr>
        <w:t xml:space="preserve">: </w:t>
      </w:r>
      <w:r w:rsidR="007758C3" w:rsidRPr="00AC43D5">
        <w:rPr>
          <w:i/>
          <w:sz w:val="24"/>
          <w:szCs w:val="24"/>
        </w:rPr>
        <w:t>CNV xin nghỉ phép nộp bổ sung cho</w:t>
      </w:r>
      <w:r w:rsidR="007758C3" w:rsidRPr="00AC43D5">
        <w:rPr>
          <w:b/>
          <w:sz w:val="24"/>
          <w:szCs w:val="24"/>
        </w:rPr>
        <w:t xml:space="preserve"> </w:t>
      </w:r>
      <w:r w:rsidR="007758C3" w:rsidRPr="00AC43D5">
        <w:rPr>
          <w:i/>
          <w:sz w:val="24"/>
          <w:szCs w:val="24"/>
        </w:rPr>
        <w:t xml:space="preserve">Phòng Nhân sự </w:t>
      </w:r>
      <w:r w:rsidRPr="00AC43D5">
        <w:rPr>
          <w:i/>
          <w:sz w:val="24"/>
          <w:szCs w:val="24"/>
        </w:rPr>
        <w:t>giấy chứng nhận củ</w:t>
      </w:r>
      <w:r w:rsidR="007758C3" w:rsidRPr="00AC43D5">
        <w:rPr>
          <w:i/>
          <w:sz w:val="24"/>
          <w:szCs w:val="24"/>
        </w:rPr>
        <w:t xml:space="preserve">a Cơ quan </w:t>
      </w:r>
      <w:r w:rsidR="007A1D87">
        <w:rPr>
          <w:i/>
          <w:sz w:val="24"/>
          <w:szCs w:val="24"/>
        </w:rPr>
        <w:t>chức năng</w:t>
      </w:r>
      <w:r w:rsidRPr="00AC43D5">
        <w:rPr>
          <w:i/>
          <w:sz w:val="24"/>
          <w:szCs w:val="24"/>
        </w:rPr>
        <w:t xml:space="preserve"> </w:t>
      </w:r>
      <w:r w:rsidR="007758C3" w:rsidRPr="00AC43D5">
        <w:rPr>
          <w:i/>
          <w:sz w:val="24"/>
          <w:szCs w:val="24"/>
        </w:rPr>
        <w:t xml:space="preserve">chứng minh </w:t>
      </w:r>
      <w:r w:rsidRPr="00AC43D5">
        <w:rPr>
          <w:i/>
          <w:sz w:val="24"/>
          <w:szCs w:val="24"/>
        </w:rPr>
        <w:t xml:space="preserve">nguyên nhân nghỉ </w:t>
      </w:r>
      <w:r w:rsidR="007758C3" w:rsidRPr="00AC43D5">
        <w:rPr>
          <w:i/>
          <w:sz w:val="24"/>
          <w:szCs w:val="24"/>
        </w:rPr>
        <w:t xml:space="preserve">phép </w:t>
      </w:r>
      <w:r w:rsidRPr="00AC43D5">
        <w:rPr>
          <w:i/>
          <w:sz w:val="24"/>
          <w:szCs w:val="24"/>
        </w:rPr>
        <w:t>sau thời gian nghỉ.</w:t>
      </w:r>
    </w:p>
    <w:p w14:paraId="63ED6C8B" w14:textId="77777777" w:rsidR="00C42432" w:rsidRDefault="00C42432" w:rsidP="00231230">
      <w:pPr>
        <w:spacing w:line="360" w:lineRule="auto"/>
        <w:ind w:left="810" w:hanging="180"/>
        <w:jc w:val="both"/>
        <w:rPr>
          <w:i/>
          <w:sz w:val="24"/>
          <w:szCs w:val="24"/>
        </w:rPr>
      </w:pPr>
      <w:r w:rsidRPr="00AC43D5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</w:rPr>
        <w:t xml:space="preserve">Điều kiện để sử dụng phép năm là gửi đơn xét duyệt trước 03 ngày, các ngày nghỉ đột xuất, bổ </w:t>
      </w:r>
      <w:r w:rsidR="0023123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sung phép, gửi đơn không đúng thời gian quy định đều chấm </w:t>
      </w:r>
      <w:r w:rsidR="00625CEE">
        <w:rPr>
          <w:b/>
          <w:sz w:val="24"/>
          <w:szCs w:val="24"/>
        </w:rPr>
        <w:t>không lương</w:t>
      </w:r>
      <w:r>
        <w:rPr>
          <w:b/>
          <w:sz w:val="24"/>
          <w:szCs w:val="24"/>
        </w:rPr>
        <w:t>.</w:t>
      </w:r>
    </w:p>
    <w:p w14:paraId="2669F20E" w14:textId="655CFE50" w:rsidR="00B86218" w:rsidRDefault="00B86218" w:rsidP="00E27C63">
      <w:pPr>
        <w:tabs>
          <w:tab w:val="left" w:leader="dot" w:pos="2880"/>
          <w:tab w:val="left" w:leader="dot" w:pos="3960"/>
          <w:tab w:val="left" w:leader="dot" w:pos="7560"/>
        </w:tabs>
        <w:spacing w:line="360" w:lineRule="auto"/>
        <w:ind w:firstLine="72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                                                        </w:t>
      </w:r>
      <w:r w:rsidRPr="002713E3">
        <w:rPr>
          <w:b/>
          <w:i/>
          <w:sz w:val="24"/>
          <w:szCs w:val="24"/>
        </w:rPr>
        <w:t>N</w:t>
      </w:r>
      <w:r w:rsidRPr="0081045E">
        <w:rPr>
          <w:b/>
          <w:i/>
          <w:sz w:val="24"/>
          <w:szCs w:val="24"/>
        </w:rPr>
        <w:t>gày</w:t>
      </w:r>
      <w:r w:rsidR="00901FE5">
        <w:rPr>
          <w:b/>
          <w:i/>
          <w:sz w:val="24"/>
          <w:szCs w:val="24"/>
        </w:rPr>
        <w:t>.….</w:t>
      </w:r>
      <w:r>
        <w:rPr>
          <w:b/>
          <w:i/>
          <w:sz w:val="24"/>
          <w:szCs w:val="24"/>
        </w:rPr>
        <w:t>tháng</w:t>
      </w:r>
      <w:r w:rsidR="00901FE5">
        <w:rPr>
          <w:b/>
          <w:i/>
          <w:sz w:val="24"/>
          <w:szCs w:val="24"/>
        </w:rPr>
        <w:t>.….</w:t>
      </w:r>
      <w:r>
        <w:rPr>
          <w:b/>
          <w:i/>
          <w:sz w:val="24"/>
          <w:szCs w:val="24"/>
        </w:rPr>
        <w:t>năm 20</w:t>
      </w:r>
      <w:r w:rsidR="000E314E">
        <w:rPr>
          <w:b/>
          <w:i/>
          <w:sz w:val="24"/>
          <w:szCs w:val="24"/>
        </w:rPr>
        <w:t>2</w:t>
      </w:r>
      <w:r w:rsidR="000D7C13">
        <w:rPr>
          <w:b/>
          <w:i/>
          <w:sz w:val="24"/>
          <w:szCs w:val="24"/>
        </w:rPr>
        <w:t>…</w:t>
      </w:r>
    </w:p>
    <w:p w14:paraId="137DA323" w14:textId="2C61AB6A" w:rsidR="00350AED" w:rsidRDefault="00350AED" w:rsidP="00263AD4">
      <w:pPr>
        <w:ind w:left="720" w:firstLine="720"/>
        <w:jc w:val="both"/>
        <w:rPr>
          <w:b/>
          <w:sz w:val="24"/>
          <w:szCs w:val="24"/>
        </w:rPr>
      </w:pPr>
      <w:r w:rsidRPr="00350AED">
        <w:rPr>
          <w:b/>
          <w:sz w:val="24"/>
          <w:szCs w:val="24"/>
        </w:rPr>
        <w:t>Người làm đơn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350AED">
        <w:rPr>
          <w:b/>
          <w:sz w:val="24"/>
          <w:szCs w:val="24"/>
        </w:rPr>
        <w:t>Tổ trưởng</w:t>
      </w:r>
      <w:r w:rsidR="0075530C">
        <w:rPr>
          <w:b/>
          <w:sz w:val="24"/>
          <w:szCs w:val="24"/>
        </w:rPr>
        <w:t>/TBP</w:t>
      </w:r>
      <w:r w:rsidRPr="00350AED">
        <w:rPr>
          <w:b/>
          <w:sz w:val="24"/>
          <w:szCs w:val="24"/>
        </w:rPr>
        <w:tab/>
      </w:r>
      <w:r w:rsidRPr="00350AED">
        <w:rPr>
          <w:b/>
          <w:sz w:val="24"/>
          <w:szCs w:val="24"/>
        </w:rPr>
        <w:tab/>
      </w:r>
      <w:r w:rsidRPr="00350AED">
        <w:rPr>
          <w:b/>
          <w:sz w:val="24"/>
          <w:szCs w:val="24"/>
        </w:rPr>
        <w:tab/>
      </w:r>
      <w:r w:rsidR="0075530C">
        <w:rPr>
          <w:b/>
          <w:sz w:val="24"/>
          <w:szCs w:val="24"/>
        </w:rPr>
        <w:t xml:space="preserve">    </w:t>
      </w:r>
      <w:r w:rsidR="009100C0">
        <w:rPr>
          <w:b/>
          <w:sz w:val="24"/>
          <w:szCs w:val="24"/>
        </w:rPr>
        <w:t>BGĐ</w:t>
      </w:r>
    </w:p>
    <w:p w14:paraId="55E8442A" w14:textId="0C6C5AE6" w:rsidR="00350AED" w:rsidRPr="00350AED" w:rsidRDefault="00353CAC" w:rsidP="00350AE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4285EE7E">
          <v:rect id="_x0000_s2066" style="position:absolute;left:0;text-align:left;margin-left:414.45pt;margin-top:12.55pt;width:93pt;height:56.7pt;z-index:251664896" strokeweight="3pt">
            <v:stroke linestyle="thickThin"/>
          </v:rect>
        </w:pict>
      </w:r>
      <w:r>
        <w:rPr>
          <w:noProof/>
          <w:sz w:val="24"/>
          <w:szCs w:val="24"/>
        </w:rPr>
        <w:pict w14:anchorId="7A53E95C">
          <v:rect id="_x0000_s2065" style="position:absolute;left:0;text-align:left;margin-left:244.95pt;margin-top:11.2pt;width:93pt;height:56.7pt;z-index:251663872" strokeweight="3pt">
            <v:stroke linestyle="thickThin"/>
          </v:rect>
        </w:pict>
      </w:r>
      <w:r>
        <w:rPr>
          <w:noProof/>
          <w:sz w:val="24"/>
          <w:szCs w:val="24"/>
        </w:rPr>
        <w:pict w14:anchorId="002C675C">
          <v:rect id="_x0000_s2070" style="position:absolute;left:0;text-align:left;margin-left:66.45pt;margin-top:12.55pt;width:93pt;height:56.7pt;z-index:251667968" strokeweight="3pt">
            <v:stroke linestyle="thickThin"/>
            <v:textbox>
              <w:txbxContent>
                <w:p w14:paraId="4F72B894" w14:textId="541994B6" w:rsidR="00263AD4" w:rsidRDefault="00263AD4"/>
                <w:p w14:paraId="746AEBD2" w14:textId="77777777" w:rsidR="00263AD4" w:rsidRDefault="00263AD4"/>
                <w:p w14:paraId="2C1E606F" w14:textId="77777777" w:rsidR="00FE5AC2" w:rsidRDefault="00FE5AC2"/>
                <w:p w14:paraId="6D96C0D8" w14:textId="24664C48" w:rsidR="00263AD4" w:rsidRDefault="00FE5AC2">
                  <w:r>
                    <w:t xml:space="preserve"> </w:t>
                  </w:r>
                  <w:r w:rsidR="00263AD4">
                    <w:t>Đặng Xuân Tính</w:t>
                  </w:r>
                </w:p>
              </w:txbxContent>
            </v:textbox>
          </v:rect>
        </w:pict>
      </w:r>
    </w:p>
    <w:p w14:paraId="4A8BDFEA" w14:textId="77777777" w:rsidR="00350AED" w:rsidRPr="00350AED" w:rsidRDefault="00350AED" w:rsidP="00350AED">
      <w:pPr>
        <w:rPr>
          <w:sz w:val="24"/>
          <w:szCs w:val="24"/>
        </w:rPr>
      </w:pPr>
    </w:p>
    <w:p w14:paraId="7319F9FC" w14:textId="77777777" w:rsidR="00350AED" w:rsidRPr="00350AED" w:rsidRDefault="00350AED" w:rsidP="00350AED">
      <w:pPr>
        <w:rPr>
          <w:sz w:val="24"/>
          <w:szCs w:val="24"/>
        </w:rPr>
      </w:pPr>
    </w:p>
    <w:p w14:paraId="46981A8E" w14:textId="77777777" w:rsidR="00350AED" w:rsidRDefault="00350AED" w:rsidP="00350AED">
      <w:pPr>
        <w:rPr>
          <w:sz w:val="24"/>
          <w:szCs w:val="24"/>
        </w:rPr>
      </w:pPr>
    </w:p>
    <w:p w14:paraId="543F838A" w14:textId="77777777" w:rsidR="00350AED" w:rsidRDefault="00350AED" w:rsidP="00350AED">
      <w:pPr>
        <w:rPr>
          <w:sz w:val="24"/>
          <w:szCs w:val="24"/>
        </w:rPr>
      </w:pPr>
    </w:p>
    <w:p w14:paraId="0E2F99FE" w14:textId="77777777" w:rsidR="006066C9" w:rsidRDefault="00350AED" w:rsidP="00213C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B0629">
        <w:rPr>
          <w:sz w:val="24"/>
          <w:szCs w:val="24"/>
        </w:rPr>
        <w:t xml:space="preserve">    </w:t>
      </w:r>
    </w:p>
    <w:p w14:paraId="23A629B0" w14:textId="63715751" w:rsidR="00B34077" w:rsidRPr="00FE016A" w:rsidRDefault="000B0629" w:rsidP="006066C9">
      <w:pPr>
        <w:ind w:firstLine="720"/>
        <w:rPr>
          <w:b/>
          <w:i/>
          <w:u w:val="single"/>
        </w:rPr>
      </w:pPr>
      <w:r>
        <w:rPr>
          <w:sz w:val="24"/>
          <w:szCs w:val="24"/>
        </w:rPr>
        <w:t xml:space="preserve"> </w:t>
      </w:r>
      <w:r w:rsidR="00350AED" w:rsidRPr="00FE016A">
        <w:rPr>
          <w:b/>
          <w:i/>
          <w:u w:val="single"/>
        </w:rPr>
        <w:t>Lưu đồ phê duyệt “Đơn xin nghỉ phép”:</w:t>
      </w:r>
    </w:p>
    <w:p w14:paraId="389A15A3" w14:textId="77777777" w:rsidR="00350AED" w:rsidRPr="00E10765" w:rsidRDefault="00350AED" w:rsidP="00350AED">
      <w:pPr>
        <w:pStyle w:val="ListParagraph"/>
        <w:numPr>
          <w:ilvl w:val="0"/>
          <w:numId w:val="7"/>
        </w:numPr>
        <w:spacing w:line="360" w:lineRule="auto"/>
        <w:rPr>
          <w:i/>
        </w:rPr>
      </w:pPr>
      <w:r w:rsidRPr="00E10765">
        <w:rPr>
          <w:i/>
        </w:rPr>
        <w:t xml:space="preserve">Người làm đơn (Công nhân) =&gt; </w:t>
      </w:r>
      <w:r w:rsidR="009100C0">
        <w:rPr>
          <w:i/>
        </w:rPr>
        <w:t>Giám sát</w:t>
      </w:r>
      <w:r w:rsidRPr="00E10765">
        <w:rPr>
          <w:i/>
        </w:rPr>
        <w:t xml:space="preserve"> =&gt;</w:t>
      </w:r>
      <w:r w:rsidR="009100C0">
        <w:rPr>
          <w:i/>
        </w:rPr>
        <w:t>QLSX/TBP</w:t>
      </w:r>
      <w:r w:rsidR="0057222F">
        <w:rPr>
          <w:i/>
        </w:rPr>
        <w:t xml:space="preserve"> </w:t>
      </w:r>
      <w:r w:rsidR="009D1F13" w:rsidRPr="00E10765">
        <w:rPr>
          <w:i/>
        </w:rPr>
        <w:t>=&gt;</w:t>
      </w:r>
      <w:r w:rsidRPr="00E10765">
        <w:rPr>
          <w:i/>
        </w:rPr>
        <w:t xml:space="preserve"> P.HCNS</w:t>
      </w:r>
    </w:p>
    <w:p w14:paraId="0A3CD9BF" w14:textId="77777777" w:rsidR="00350AED" w:rsidRPr="00E10765" w:rsidRDefault="00350AED" w:rsidP="00350AED">
      <w:pPr>
        <w:pStyle w:val="ListParagraph"/>
        <w:numPr>
          <w:ilvl w:val="0"/>
          <w:numId w:val="7"/>
        </w:numPr>
        <w:spacing w:line="360" w:lineRule="auto"/>
        <w:rPr>
          <w:i/>
        </w:rPr>
      </w:pPr>
      <w:r w:rsidRPr="00E10765">
        <w:rPr>
          <w:i/>
        </w:rPr>
        <w:t>Người làm đơn (Nhân viên văn</w:t>
      </w:r>
      <w:r w:rsidR="0057222F">
        <w:rPr>
          <w:i/>
        </w:rPr>
        <w:t xml:space="preserve"> phòng) =&gt; TBP/Trưởng phòng /BQLDA </w:t>
      </w:r>
      <w:r w:rsidR="009D1F13" w:rsidRPr="00E10765">
        <w:rPr>
          <w:i/>
        </w:rPr>
        <w:t>=&gt; P.HCNS</w:t>
      </w:r>
    </w:p>
    <w:p w14:paraId="5B7A2B75" w14:textId="77777777" w:rsidR="00350AED" w:rsidRPr="00E10765" w:rsidRDefault="00350AED" w:rsidP="00350AED">
      <w:pPr>
        <w:pStyle w:val="ListParagraph"/>
        <w:numPr>
          <w:ilvl w:val="0"/>
          <w:numId w:val="7"/>
        </w:numPr>
        <w:spacing w:line="360" w:lineRule="auto"/>
        <w:rPr>
          <w:i/>
        </w:rPr>
      </w:pPr>
      <w:r w:rsidRPr="00E10765">
        <w:rPr>
          <w:i/>
        </w:rPr>
        <w:t>Người làm đơn (</w:t>
      </w:r>
      <w:r w:rsidR="0057222F">
        <w:rPr>
          <w:i/>
        </w:rPr>
        <w:t>TBP/ Trưởng phòng/BQLDA</w:t>
      </w:r>
      <w:r w:rsidRPr="00E10765">
        <w:rPr>
          <w:i/>
        </w:rPr>
        <w:t xml:space="preserve"> =&gt; </w:t>
      </w:r>
      <w:r w:rsidR="0057222F">
        <w:rPr>
          <w:i/>
        </w:rPr>
        <w:t>BGĐ</w:t>
      </w:r>
      <w:r w:rsidR="0075530C" w:rsidRPr="00E10765">
        <w:rPr>
          <w:i/>
        </w:rPr>
        <w:t xml:space="preserve"> </w:t>
      </w:r>
      <w:r w:rsidRPr="00E10765">
        <w:rPr>
          <w:i/>
        </w:rPr>
        <w:t>=&gt; P.HCNS</w:t>
      </w:r>
      <w:r w:rsidR="0057222F">
        <w:rPr>
          <w:i/>
        </w:rPr>
        <w:t xml:space="preserve"> (Nếu BGĐ đi vắng xin xác nhận qua các email và F</w:t>
      </w:r>
      <w:r w:rsidR="005132CF">
        <w:rPr>
          <w:i/>
        </w:rPr>
        <w:t>W về cho P.HCNS).</w:t>
      </w:r>
    </w:p>
    <w:sectPr w:rsidR="00350AED" w:rsidRPr="00E10765" w:rsidSect="00E07291">
      <w:footerReference w:type="default" r:id="rId8"/>
      <w:pgSz w:w="11909" w:h="16834" w:code="9"/>
      <w:pgMar w:top="360" w:right="576" w:bottom="360" w:left="576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B956" w14:textId="77777777" w:rsidR="00353CAC" w:rsidRDefault="00353CAC">
      <w:r>
        <w:separator/>
      </w:r>
    </w:p>
  </w:endnote>
  <w:endnote w:type="continuationSeparator" w:id="0">
    <w:p w14:paraId="17419178" w14:textId="77777777" w:rsidR="00353CAC" w:rsidRDefault="0035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268C" w14:textId="77777777" w:rsidR="00706067" w:rsidRPr="000158B7" w:rsidRDefault="000221C4">
    <w:pPr>
      <w:pStyle w:val="Footer"/>
      <w:pBdr>
        <w:top w:val="thinThickSmallGap" w:sz="24" w:space="1" w:color="622423" w:themeColor="accent2" w:themeShade="7F"/>
      </w:pBdr>
    </w:pPr>
    <w:r>
      <w:t>HR.01-LBH:02</w:t>
    </w:r>
    <w:r w:rsidR="00706067" w:rsidRPr="000158B7">
      <w:t>-</w:t>
    </w:r>
    <w:r>
      <w:t>06/12/2018</w:t>
    </w:r>
    <w:r w:rsidR="00706067" w:rsidRPr="000158B7">
      <w:tab/>
    </w:r>
    <w:r w:rsidR="00706067" w:rsidRPr="000158B7">
      <w:tab/>
      <w:t xml:space="preserve">    </w:t>
    </w:r>
    <w:r w:rsidR="000A32DA">
      <w:t xml:space="preserve">  </w:t>
    </w:r>
    <w:r w:rsidR="00706067" w:rsidRPr="000158B7">
      <w:t xml:space="preserve">        </w:t>
    </w:r>
    <w:r w:rsidR="00570907">
      <w:t xml:space="preserve">  </w:t>
    </w:r>
    <w:r w:rsidR="00706067" w:rsidRPr="000158B7">
      <w:t xml:space="preserve">1                                                                                                                                       </w:t>
    </w:r>
  </w:p>
  <w:p w14:paraId="1C4ABA14" w14:textId="77777777" w:rsidR="00706067" w:rsidRPr="00706067" w:rsidRDefault="00706067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23E8" w14:textId="77777777" w:rsidR="00353CAC" w:rsidRDefault="00353CAC">
      <w:r>
        <w:separator/>
      </w:r>
    </w:p>
  </w:footnote>
  <w:footnote w:type="continuationSeparator" w:id="0">
    <w:p w14:paraId="6E756EB1" w14:textId="77777777" w:rsidR="00353CAC" w:rsidRDefault="0035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7C0763F"/>
    <w:multiLevelType w:val="hybridMultilevel"/>
    <w:tmpl w:val="077A185A"/>
    <w:lvl w:ilvl="0" w:tplc="B5F6125E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C33097A"/>
    <w:multiLevelType w:val="hybridMultilevel"/>
    <w:tmpl w:val="ED102AA0"/>
    <w:lvl w:ilvl="0" w:tplc="9B802C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D0BC4"/>
    <w:multiLevelType w:val="hybridMultilevel"/>
    <w:tmpl w:val="45B00880"/>
    <w:lvl w:ilvl="0" w:tplc="3B8486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93E29"/>
    <w:multiLevelType w:val="singleLevel"/>
    <w:tmpl w:val="E6C4A5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CEC"/>
    <w:rsid w:val="00000B76"/>
    <w:rsid w:val="000158B7"/>
    <w:rsid w:val="00016D8E"/>
    <w:rsid w:val="000221C4"/>
    <w:rsid w:val="00024E9A"/>
    <w:rsid w:val="00025EB7"/>
    <w:rsid w:val="00026359"/>
    <w:rsid w:val="00033F6C"/>
    <w:rsid w:val="000469E9"/>
    <w:rsid w:val="00052802"/>
    <w:rsid w:val="000548D7"/>
    <w:rsid w:val="00083CDB"/>
    <w:rsid w:val="00093EFD"/>
    <w:rsid w:val="000A32DA"/>
    <w:rsid w:val="000A3FBE"/>
    <w:rsid w:val="000B025B"/>
    <w:rsid w:val="000B0629"/>
    <w:rsid w:val="000B1B0F"/>
    <w:rsid w:val="000C06B6"/>
    <w:rsid w:val="000C07C4"/>
    <w:rsid w:val="000C2DDB"/>
    <w:rsid w:val="000D45A8"/>
    <w:rsid w:val="000D7C13"/>
    <w:rsid w:val="000E15A0"/>
    <w:rsid w:val="000E1C8C"/>
    <w:rsid w:val="000E314E"/>
    <w:rsid w:val="000E7D3F"/>
    <w:rsid w:val="000F72D5"/>
    <w:rsid w:val="000F7AF5"/>
    <w:rsid w:val="00100D7A"/>
    <w:rsid w:val="00136ACD"/>
    <w:rsid w:val="00140851"/>
    <w:rsid w:val="00146792"/>
    <w:rsid w:val="00151D7E"/>
    <w:rsid w:val="0015255C"/>
    <w:rsid w:val="00157A9F"/>
    <w:rsid w:val="00165A7E"/>
    <w:rsid w:val="0017722F"/>
    <w:rsid w:val="0018251C"/>
    <w:rsid w:val="001B0629"/>
    <w:rsid w:val="001B12CB"/>
    <w:rsid w:val="001B565A"/>
    <w:rsid w:val="001C0B79"/>
    <w:rsid w:val="001C2CEC"/>
    <w:rsid w:val="001C3139"/>
    <w:rsid w:val="001C5623"/>
    <w:rsid w:val="001D08D3"/>
    <w:rsid w:val="0020035D"/>
    <w:rsid w:val="00203467"/>
    <w:rsid w:val="00204B7D"/>
    <w:rsid w:val="00213CDE"/>
    <w:rsid w:val="00216F74"/>
    <w:rsid w:val="00225DBA"/>
    <w:rsid w:val="00230A6F"/>
    <w:rsid w:val="00231230"/>
    <w:rsid w:val="002321E3"/>
    <w:rsid w:val="00241E4F"/>
    <w:rsid w:val="0025082E"/>
    <w:rsid w:val="00261086"/>
    <w:rsid w:val="00263AD4"/>
    <w:rsid w:val="00267AA5"/>
    <w:rsid w:val="002713E3"/>
    <w:rsid w:val="002741E5"/>
    <w:rsid w:val="002943CA"/>
    <w:rsid w:val="002B01CE"/>
    <w:rsid w:val="002B679F"/>
    <w:rsid w:val="002B7A58"/>
    <w:rsid w:val="002C78B3"/>
    <w:rsid w:val="002D7CA4"/>
    <w:rsid w:val="002F6451"/>
    <w:rsid w:val="003402BA"/>
    <w:rsid w:val="00344118"/>
    <w:rsid w:val="00350203"/>
    <w:rsid w:val="00350AED"/>
    <w:rsid w:val="00353CAC"/>
    <w:rsid w:val="003625CA"/>
    <w:rsid w:val="0036505C"/>
    <w:rsid w:val="00374ED6"/>
    <w:rsid w:val="00381692"/>
    <w:rsid w:val="00384AAA"/>
    <w:rsid w:val="00386B72"/>
    <w:rsid w:val="003B13D8"/>
    <w:rsid w:val="003B7CBD"/>
    <w:rsid w:val="003D3162"/>
    <w:rsid w:val="003D32F7"/>
    <w:rsid w:val="003E38BD"/>
    <w:rsid w:val="004027E0"/>
    <w:rsid w:val="0040468A"/>
    <w:rsid w:val="00412086"/>
    <w:rsid w:val="00420EE4"/>
    <w:rsid w:val="004462B7"/>
    <w:rsid w:val="00453ADB"/>
    <w:rsid w:val="00464A4A"/>
    <w:rsid w:val="00466419"/>
    <w:rsid w:val="004665EC"/>
    <w:rsid w:val="0047320C"/>
    <w:rsid w:val="00474A8C"/>
    <w:rsid w:val="00480F59"/>
    <w:rsid w:val="00483DEB"/>
    <w:rsid w:val="004A1C87"/>
    <w:rsid w:val="004B2B0F"/>
    <w:rsid w:val="004B3911"/>
    <w:rsid w:val="004C2D0D"/>
    <w:rsid w:val="004C3D49"/>
    <w:rsid w:val="004D34CB"/>
    <w:rsid w:val="004D69C5"/>
    <w:rsid w:val="004D7FC4"/>
    <w:rsid w:val="004E7E34"/>
    <w:rsid w:val="004E7E65"/>
    <w:rsid w:val="004F5790"/>
    <w:rsid w:val="00504773"/>
    <w:rsid w:val="0050488A"/>
    <w:rsid w:val="0051167A"/>
    <w:rsid w:val="005132CF"/>
    <w:rsid w:val="00522D52"/>
    <w:rsid w:val="00523C20"/>
    <w:rsid w:val="00530B4B"/>
    <w:rsid w:val="00531C48"/>
    <w:rsid w:val="00550730"/>
    <w:rsid w:val="0056270B"/>
    <w:rsid w:val="00566078"/>
    <w:rsid w:val="00570907"/>
    <w:rsid w:val="0057222F"/>
    <w:rsid w:val="00572CC6"/>
    <w:rsid w:val="00576E2B"/>
    <w:rsid w:val="00581CF8"/>
    <w:rsid w:val="00581E9E"/>
    <w:rsid w:val="00590DE6"/>
    <w:rsid w:val="00593F33"/>
    <w:rsid w:val="005A140C"/>
    <w:rsid w:val="005A2AC0"/>
    <w:rsid w:val="005A5A1B"/>
    <w:rsid w:val="005A7827"/>
    <w:rsid w:val="005B70C0"/>
    <w:rsid w:val="005B7EAE"/>
    <w:rsid w:val="005C1DB3"/>
    <w:rsid w:val="005C1E58"/>
    <w:rsid w:val="005C592E"/>
    <w:rsid w:val="005C6700"/>
    <w:rsid w:val="005E1FF4"/>
    <w:rsid w:val="005E2F45"/>
    <w:rsid w:val="00602576"/>
    <w:rsid w:val="00602B3E"/>
    <w:rsid w:val="006066C9"/>
    <w:rsid w:val="00625CEE"/>
    <w:rsid w:val="00640E91"/>
    <w:rsid w:val="006432C7"/>
    <w:rsid w:val="0065058D"/>
    <w:rsid w:val="00656334"/>
    <w:rsid w:val="0066425B"/>
    <w:rsid w:val="00670967"/>
    <w:rsid w:val="006729E5"/>
    <w:rsid w:val="00677415"/>
    <w:rsid w:val="00680A41"/>
    <w:rsid w:val="00685DD2"/>
    <w:rsid w:val="00692659"/>
    <w:rsid w:val="00692E0F"/>
    <w:rsid w:val="0069321E"/>
    <w:rsid w:val="006A0CC7"/>
    <w:rsid w:val="006B4241"/>
    <w:rsid w:val="006C7FD2"/>
    <w:rsid w:val="00706067"/>
    <w:rsid w:val="0071228A"/>
    <w:rsid w:val="00741BEA"/>
    <w:rsid w:val="00747C5D"/>
    <w:rsid w:val="0075530C"/>
    <w:rsid w:val="007602E8"/>
    <w:rsid w:val="00774906"/>
    <w:rsid w:val="007758C3"/>
    <w:rsid w:val="00776D8E"/>
    <w:rsid w:val="00793EF7"/>
    <w:rsid w:val="007970EB"/>
    <w:rsid w:val="007A1D87"/>
    <w:rsid w:val="007A718C"/>
    <w:rsid w:val="007B1A80"/>
    <w:rsid w:val="007B34AC"/>
    <w:rsid w:val="007C4A32"/>
    <w:rsid w:val="007C5511"/>
    <w:rsid w:val="007D0F5E"/>
    <w:rsid w:val="007D2E60"/>
    <w:rsid w:val="007F3005"/>
    <w:rsid w:val="007F523A"/>
    <w:rsid w:val="00801EA9"/>
    <w:rsid w:val="00807515"/>
    <w:rsid w:val="0081045E"/>
    <w:rsid w:val="0081194E"/>
    <w:rsid w:val="008240E6"/>
    <w:rsid w:val="00841039"/>
    <w:rsid w:val="00843B9B"/>
    <w:rsid w:val="00843E35"/>
    <w:rsid w:val="00844491"/>
    <w:rsid w:val="00863116"/>
    <w:rsid w:val="00863155"/>
    <w:rsid w:val="00864C86"/>
    <w:rsid w:val="0087454E"/>
    <w:rsid w:val="00877B9F"/>
    <w:rsid w:val="00885008"/>
    <w:rsid w:val="0089742F"/>
    <w:rsid w:val="008A0BCD"/>
    <w:rsid w:val="008A2C3F"/>
    <w:rsid w:val="008B39EF"/>
    <w:rsid w:val="008B4423"/>
    <w:rsid w:val="008C5CAB"/>
    <w:rsid w:val="008E0887"/>
    <w:rsid w:val="008E1652"/>
    <w:rsid w:val="008F23AC"/>
    <w:rsid w:val="008F33D0"/>
    <w:rsid w:val="00901FE5"/>
    <w:rsid w:val="009071E7"/>
    <w:rsid w:val="009100C0"/>
    <w:rsid w:val="00910177"/>
    <w:rsid w:val="009120A3"/>
    <w:rsid w:val="00915D62"/>
    <w:rsid w:val="00921F26"/>
    <w:rsid w:val="0092205C"/>
    <w:rsid w:val="0094110C"/>
    <w:rsid w:val="009429F3"/>
    <w:rsid w:val="00951794"/>
    <w:rsid w:val="009537E9"/>
    <w:rsid w:val="00977EC5"/>
    <w:rsid w:val="00985D55"/>
    <w:rsid w:val="009D16C9"/>
    <w:rsid w:val="009D1F13"/>
    <w:rsid w:val="009E0453"/>
    <w:rsid w:val="009E5D4B"/>
    <w:rsid w:val="009E5F01"/>
    <w:rsid w:val="009F6714"/>
    <w:rsid w:val="00A12311"/>
    <w:rsid w:val="00A148C5"/>
    <w:rsid w:val="00A21CEC"/>
    <w:rsid w:val="00A26BBF"/>
    <w:rsid w:val="00A470CD"/>
    <w:rsid w:val="00A51A11"/>
    <w:rsid w:val="00A52DF5"/>
    <w:rsid w:val="00A6056D"/>
    <w:rsid w:val="00A71458"/>
    <w:rsid w:val="00A90DCA"/>
    <w:rsid w:val="00A97831"/>
    <w:rsid w:val="00AA129E"/>
    <w:rsid w:val="00AB0B28"/>
    <w:rsid w:val="00AB6223"/>
    <w:rsid w:val="00AC43D5"/>
    <w:rsid w:val="00AC5FCC"/>
    <w:rsid w:val="00AD5B62"/>
    <w:rsid w:val="00AE067B"/>
    <w:rsid w:val="00AE3078"/>
    <w:rsid w:val="00B12D8B"/>
    <w:rsid w:val="00B14101"/>
    <w:rsid w:val="00B15392"/>
    <w:rsid w:val="00B22671"/>
    <w:rsid w:val="00B307F5"/>
    <w:rsid w:val="00B34077"/>
    <w:rsid w:val="00B46368"/>
    <w:rsid w:val="00B47089"/>
    <w:rsid w:val="00B55838"/>
    <w:rsid w:val="00B55B78"/>
    <w:rsid w:val="00B601DB"/>
    <w:rsid w:val="00B6363A"/>
    <w:rsid w:val="00B637C0"/>
    <w:rsid w:val="00B641C1"/>
    <w:rsid w:val="00B730D9"/>
    <w:rsid w:val="00B73404"/>
    <w:rsid w:val="00B84C1F"/>
    <w:rsid w:val="00B86218"/>
    <w:rsid w:val="00BA7731"/>
    <w:rsid w:val="00BB7861"/>
    <w:rsid w:val="00BD0331"/>
    <w:rsid w:val="00BD1857"/>
    <w:rsid w:val="00BD7271"/>
    <w:rsid w:val="00BD72DE"/>
    <w:rsid w:val="00BD7451"/>
    <w:rsid w:val="00BE0980"/>
    <w:rsid w:val="00BF3328"/>
    <w:rsid w:val="00C06D54"/>
    <w:rsid w:val="00C075DE"/>
    <w:rsid w:val="00C07D2E"/>
    <w:rsid w:val="00C13D50"/>
    <w:rsid w:val="00C21D59"/>
    <w:rsid w:val="00C30B6B"/>
    <w:rsid w:val="00C42432"/>
    <w:rsid w:val="00C45969"/>
    <w:rsid w:val="00C50546"/>
    <w:rsid w:val="00C54F18"/>
    <w:rsid w:val="00C55FE9"/>
    <w:rsid w:val="00C5614B"/>
    <w:rsid w:val="00C5676A"/>
    <w:rsid w:val="00C56EDD"/>
    <w:rsid w:val="00C64154"/>
    <w:rsid w:val="00C6497A"/>
    <w:rsid w:val="00C65C05"/>
    <w:rsid w:val="00C713B8"/>
    <w:rsid w:val="00C74E48"/>
    <w:rsid w:val="00C84BCE"/>
    <w:rsid w:val="00C9107F"/>
    <w:rsid w:val="00C9333E"/>
    <w:rsid w:val="00C95043"/>
    <w:rsid w:val="00C958F9"/>
    <w:rsid w:val="00CA23C0"/>
    <w:rsid w:val="00CA2A5A"/>
    <w:rsid w:val="00CA3229"/>
    <w:rsid w:val="00CA47C3"/>
    <w:rsid w:val="00CA734E"/>
    <w:rsid w:val="00CB45AF"/>
    <w:rsid w:val="00CC1614"/>
    <w:rsid w:val="00CC1A5F"/>
    <w:rsid w:val="00CC4F9D"/>
    <w:rsid w:val="00CC67FA"/>
    <w:rsid w:val="00CC7D16"/>
    <w:rsid w:val="00CE404C"/>
    <w:rsid w:val="00CE782F"/>
    <w:rsid w:val="00CE7B03"/>
    <w:rsid w:val="00D05233"/>
    <w:rsid w:val="00D12512"/>
    <w:rsid w:val="00D207AB"/>
    <w:rsid w:val="00D270F0"/>
    <w:rsid w:val="00D3199E"/>
    <w:rsid w:val="00D36BE7"/>
    <w:rsid w:val="00D47354"/>
    <w:rsid w:val="00D52674"/>
    <w:rsid w:val="00D5630B"/>
    <w:rsid w:val="00D60665"/>
    <w:rsid w:val="00D766FE"/>
    <w:rsid w:val="00D809CA"/>
    <w:rsid w:val="00D86B64"/>
    <w:rsid w:val="00D90CED"/>
    <w:rsid w:val="00D948BC"/>
    <w:rsid w:val="00DA55F9"/>
    <w:rsid w:val="00DB39AF"/>
    <w:rsid w:val="00DB76DF"/>
    <w:rsid w:val="00DC08F4"/>
    <w:rsid w:val="00DD3B08"/>
    <w:rsid w:val="00DE10EA"/>
    <w:rsid w:val="00E0336C"/>
    <w:rsid w:val="00E07291"/>
    <w:rsid w:val="00E10765"/>
    <w:rsid w:val="00E17B0B"/>
    <w:rsid w:val="00E235C3"/>
    <w:rsid w:val="00E25C5B"/>
    <w:rsid w:val="00E267EB"/>
    <w:rsid w:val="00E27C63"/>
    <w:rsid w:val="00E329D6"/>
    <w:rsid w:val="00E32A42"/>
    <w:rsid w:val="00E369F3"/>
    <w:rsid w:val="00E44573"/>
    <w:rsid w:val="00E4472C"/>
    <w:rsid w:val="00E66705"/>
    <w:rsid w:val="00E66DE3"/>
    <w:rsid w:val="00E70919"/>
    <w:rsid w:val="00E7161F"/>
    <w:rsid w:val="00E74DED"/>
    <w:rsid w:val="00E91D3D"/>
    <w:rsid w:val="00EA1210"/>
    <w:rsid w:val="00EA48E9"/>
    <w:rsid w:val="00EB0397"/>
    <w:rsid w:val="00EC2617"/>
    <w:rsid w:val="00ED585B"/>
    <w:rsid w:val="00ED7CAF"/>
    <w:rsid w:val="00EE7BFF"/>
    <w:rsid w:val="00EF1FA1"/>
    <w:rsid w:val="00F0682B"/>
    <w:rsid w:val="00F24B87"/>
    <w:rsid w:val="00F33FFD"/>
    <w:rsid w:val="00F4265B"/>
    <w:rsid w:val="00F435C4"/>
    <w:rsid w:val="00F46AB3"/>
    <w:rsid w:val="00F574DE"/>
    <w:rsid w:val="00F63BC2"/>
    <w:rsid w:val="00F666C6"/>
    <w:rsid w:val="00F72263"/>
    <w:rsid w:val="00F87CA2"/>
    <w:rsid w:val="00F9170C"/>
    <w:rsid w:val="00FB5B40"/>
    <w:rsid w:val="00FC6335"/>
    <w:rsid w:val="00FD4135"/>
    <w:rsid w:val="00FD6BCC"/>
    <w:rsid w:val="00FE016A"/>
    <w:rsid w:val="00FE5AC2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2"/>
      <o:rules v:ext="edit">
        <o:r id="V:Rule1" type="connector" idref="#_x0000_s2068"/>
        <o:r id="V:Rule2" type="connector" idref="#_x0000_s2069"/>
      </o:rules>
    </o:shapelayout>
  </w:shapeDefaults>
  <w:decimalSymbol w:val="."/>
  <w:listSeparator w:val=","/>
  <w14:docId w14:val="4CA282E8"/>
  <w15:docId w15:val="{0A9BBBB9-FCC4-4F83-81D3-2FE52486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EC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2CEC"/>
    <w:pPr>
      <w:keepNext/>
      <w:outlineLvl w:val="0"/>
    </w:pPr>
    <w:rPr>
      <w:rFonts w:ascii="VNI-Times" w:hAnsi="VNI-Times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2CEC"/>
    <w:pPr>
      <w:keepNext/>
      <w:ind w:left="4320" w:firstLine="720"/>
      <w:outlineLvl w:val="1"/>
    </w:pPr>
    <w:rPr>
      <w:rFonts w:ascii="VNI-Times" w:hAnsi="VNI-Times"/>
      <w:b/>
      <w:i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2CEC"/>
    <w:pPr>
      <w:keepNext/>
      <w:outlineLvl w:val="2"/>
    </w:pPr>
    <w:rPr>
      <w:rFonts w:ascii="VNI-Times" w:hAnsi="VNI-Times"/>
      <w:sz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2CEC"/>
    <w:pPr>
      <w:keepNext/>
      <w:ind w:left="5760"/>
      <w:outlineLvl w:val="3"/>
    </w:pPr>
    <w:rPr>
      <w:rFonts w:ascii="VNI-Times" w:hAnsi="VNI-Times"/>
      <w:b/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2CEC"/>
    <w:pPr>
      <w:keepNext/>
      <w:jc w:val="center"/>
      <w:outlineLvl w:val="4"/>
    </w:pPr>
    <w:rPr>
      <w:rFonts w:ascii="VNI-Times" w:hAnsi="VNI-Times"/>
      <w:b/>
      <w:sz w:val="4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2CEC"/>
    <w:pPr>
      <w:keepNext/>
      <w:ind w:left="4320"/>
      <w:outlineLvl w:val="5"/>
    </w:pPr>
    <w:rPr>
      <w:rFonts w:ascii="VNI-Times" w:hAnsi="VNI-Time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5DD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85DD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85DD2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85DD2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85DD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85DD2"/>
    <w:rPr>
      <w:rFonts w:ascii="Calibri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rsid w:val="009F67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5DD2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F67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85DD2"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523C2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TNHH CKCN AN LOÄC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TNHH CKCN AN LOÄC</dc:title>
  <dc:creator>Windows xp sp2 Full</dc:creator>
  <cp:lastModifiedBy>Tinh, Dang Xuan</cp:lastModifiedBy>
  <cp:revision>76</cp:revision>
  <cp:lastPrinted>2021-12-27T07:41:00Z</cp:lastPrinted>
  <dcterms:created xsi:type="dcterms:W3CDTF">2016-07-25T04:20:00Z</dcterms:created>
  <dcterms:modified xsi:type="dcterms:W3CDTF">2022-03-09T09:49:00Z</dcterms:modified>
</cp:coreProperties>
</file>